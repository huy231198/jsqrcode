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</w:t>
      </w:r>
      <w:proofErr w:type="spellStart"/>
      <w:r w:rsidR="003C0262">
        <w:rPr>
          <w:i/>
        </w:rPr>
        <w:t>GitHub</w:t>
      </w:r>
      <w:proofErr w:type="spellEnd"/>
      <w:r w:rsidR="003C0262">
        <w:rPr>
          <w:i/>
        </w:rPr>
        <w:t xml:space="preserve"> </w:t>
      </w:r>
      <w:proofErr w:type="spellStart"/>
      <w:r w:rsidR="003C0262">
        <w:rPr>
          <w:i/>
        </w:rPr>
        <w:t>nguồn</w:t>
      </w:r>
      <w:proofErr w:type="spellEnd"/>
      <w:proofErr w:type="gramStart"/>
      <w:r w:rsidR="003C0262">
        <w:rPr>
          <w:i/>
        </w:rPr>
        <w:t>:………………</w:t>
      </w:r>
      <w:proofErr w:type="gramEnd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852F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852F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proofErr w:type="gramStart"/>
      <w:r w:rsidR="00A84D40">
        <w:t>án</w:t>
      </w:r>
      <w:proofErr w:type="spellEnd"/>
      <w:proofErr w:type="gram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proofErr w:type="gramStart"/>
      <w:r w:rsidR="00FD4755">
        <w:t>thư</w:t>
      </w:r>
      <w:proofErr w:type="spellEnd"/>
      <w:proofErr w:type="gram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proofErr w:type="gramStart"/>
      <w:r w:rsidR="00FD4755" w:rsidRPr="00FD4755">
        <w:rPr>
          <w:color w:val="FF0000"/>
        </w:rPr>
        <w:t>chung</w:t>
      </w:r>
      <w:proofErr w:type="spellEnd"/>
      <w:proofErr w:type="gram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</w:t>
      </w:r>
      <w:proofErr w:type="spellStart"/>
      <w:r w:rsidR="004F37AE" w:rsidRPr="00EC3409">
        <w:t>GitHub</w:t>
      </w:r>
      <w:proofErr w:type="spellEnd"/>
      <w:r w:rsidR="004F37AE" w:rsidRPr="00EC3409">
        <w:t xml:space="preserve">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spellStart"/>
      <w:proofErr w:type="gramStart"/>
      <w:r w:rsidRPr="001C04DA">
        <w:rPr>
          <w:i/>
          <w:iCs/>
        </w:rPr>
        <w:t>Lan</w:t>
      </w:r>
      <w:proofErr w:type="spellEnd"/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5082E56" w:rsidR="003F1120" w:rsidRPr="003F1120" w:rsidRDefault="003F1120" w:rsidP="003F1120">
      <w:bookmarkStart w:id="22" w:name="_GoBack"/>
      <w:bookmarkEnd w:id="22"/>
    </w:p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85B03" w14:textId="77777777" w:rsidR="00E852FE" w:rsidRDefault="00E852FE">
      <w:r>
        <w:separator/>
      </w:r>
    </w:p>
    <w:p w14:paraId="0A084228" w14:textId="77777777" w:rsidR="00E852FE" w:rsidRDefault="00E852FE"/>
  </w:endnote>
  <w:endnote w:type="continuationSeparator" w:id="0">
    <w:p w14:paraId="7037265A" w14:textId="77777777" w:rsidR="00E852FE" w:rsidRDefault="00E852FE">
      <w:r>
        <w:continuationSeparator/>
      </w:r>
    </w:p>
    <w:p w14:paraId="0EC73193" w14:textId="77777777" w:rsidR="00E852FE" w:rsidRDefault="00E852FE"/>
  </w:endnote>
  <w:endnote w:type="continuationNotice" w:id="1">
    <w:p w14:paraId="593F3A49" w14:textId="77777777" w:rsidR="00E852FE" w:rsidRDefault="00E852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Space Age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07FC1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C1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07FC1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D7492" w14:textId="77777777" w:rsidR="00E852FE" w:rsidRDefault="00E852FE">
      <w:r>
        <w:separator/>
      </w:r>
    </w:p>
    <w:p w14:paraId="3C8DC94D" w14:textId="77777777" w:rsidR="00E852FE" w:rsidRDefault="00E852FE"/>
  </w:footnote>
  <w:footnote w:type="continuationSeparator" w:id="0">
    <w:p w14:paraId="3E6C8806" w14:textId="77777777" w:rsidR="00E852FE" w:rsidRDefault="00E852FE">
      <w:r>
        <w:continuationSeparator/>
      </w:r>
    </w:p>
    <w:p w14:paraId="64AB2399" w14:textId="77777777" w:rsidR="00E852FE" w:rsidRDefault="00E852FE"/>
  </w:footnote>
  <w:footnote w:type="continuationNotice" w:id="1">
    <w:p w14:paraId="47434240" w14:textId="77777777" w:rsidR="00E852FE" w:rsidRDefault="00E852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08D1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351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40E3"/>
    <w:rsid w:val="006D1C2D"/>
    <w:rsid w:val="006D2A20"/>
    <w:rsid w:val="006D666A"/>
    <w:rsid w:val="006D6E0A"/>
    <w:rsid w:val="006E0E28"/>
    <w:rsid w:val="006E1B96"/>
    <w:rsid w:val="006E1FFE"/>
    <w:rsid w:val="006E30D2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0E70"/>
    <w:rsid w:val="007376F2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2D15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07FC1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35CE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3890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25B1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67BDD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52FE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79D29-6882-4BB7-A3B4-CF5310A0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Huy Nguyễn</cp:lastModifiedBy>
  <cp:revision>303</cp:revision>
  <cp:lastPrinted>2008-03-13T11:02:00Z</cp:lastPrinted>
  <dcterms:created xsi:type="dcterms:W3CDTF">2018-10-22T04:18:00Z</dcterms:created>
  <dcterms:modified xsi:type="dcterms:W3CDTF">2020-12-09T10:47:00Z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